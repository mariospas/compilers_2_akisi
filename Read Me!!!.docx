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437" w:rsidRDefault="00B23437" w:rsidP="009E0E3F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  <w:lang w:val="el-GR"/>
        </w:rPr>
      </w:pPr>
    </w:p>
    <w:p w:rsidR="00DF109A" w:rsidRDefault="009E0E3F" w:rsidP="009E0E3F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  <w:lang w:val="el-GR"/>
        </w:rPr>
      </w:pPr>
      <w:r w:rsidRPr="009E0E3F">
        <w:rPr>
          <w:rFonts w:ascii="Arial" w:eastAsia="Arial" w:hAnsi="Arial" w:cs="Arial"/>
          <w:b/>
          <w:sz w:val="28"/>
          <w:szCs w:val="28"/>
          <w:u w:val="single"/>
          <w:lang w:val="el-GR"/>
        </w:rPr>
        <w:t xml:space="preserve">Μεταγλωττιστές Άσκηση 2 </w:t>
      </w:r>
    </w:p>
    <w:p w:rsidR="00B23437" w:rsidRDefault="00B23437" w:rsidP="009E0E3F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  <w:lang w:val="el-GR"/>
        </w:rPr>
      </w:pPr>
    </w:p>
    <w:p w:rsidR="009E0E3F" w:rsidRDefault="009E0E3F" w:rsidP="009E0E3F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  <w:lang w:val="el-GR"/>
        </w:rPr>
      </w:pPr>
    </w:p>
    <w:p w:rsidR="009E0E3F" w:rsidRDefault="009E0E3F" w:rsidP="009E0E3F">
      <w:pPr>
        <w:spacing w:line="276" w:lineRule="auto"/>
        <w:rPr>
          <w:rFonts w:ascii="Arial" w:eastAsia="Arial" w:hAnsi="Arial" w:cs="Arial"/>
          <w:b/>
          <w:sz w:val="24"/>
          <w:szCs w:val="24"/>
          <w:lang w:val="el-GR"/>
        </w:rPr>
      </w:pPr>
      <w:r>
        <w:rPr>
          <w:rFonts w:ascii="Arial" w:eastAsia="Arial" w:hAnsi="Arial" w:cs="Arial"/>
          <w:b/>
          <w:sz w:val="24"/>
          <w:szCs w:val="24"/>
          <w:lang w:val="el-GR"/>
        </w:rPr>
        <w:t>Όνομα : Μάριος</w:t>
      </w:r>
    </w:p>
    <w:p w:rsidR="009E0E3F" w:rsidRDefault="009E0E3F" w:rsidP="009E0E3F">
      <w:pPr>
        <w:spacing w:line="276" w:lineRule="auto"/>
        <w:rPr>
          <w:rFonts w:ascii="Arial" w:eastAsia="Arial" w:hAnsi="Arial" w:cs="Arial"/>
          <w:b/>
          <w:sz w:val="24"/>
          <w:szCs w:val="24"/>
          <w:lang w:val="el-GR"/>
        </w:rPr>
      </w:pPr>
      <w:r>
        <w:rPr>
          <w:rFonts w:ascii="Arial" w:eastAsia="Arial" w:hAnsi="Arial" w:cs="Arial"/>
          <w:b/>
          <w:sz w:val="24"/>
          <w:szCs w:val="24"/>
          <w:lang w:val="el-GR"/>
        </w:rPr>
        <w:t xml:space="preserve">Επώνυμο : </w:t>
      </w:r>
      <w:proofErr w:type="spellStart"/>
      <w:r>
        <w:rPr>
          <w:rFonts w:ascii="Arial" w:eastAsia="Arial" w:hAnsi="Arial" w:cs="Arial"/>
          <w:b/>
          <w:sz w:val="24"/>
          <w:szCs w:val="24"/>
          <w:lang w:val="el-GR"/>
        </w:rPr>
        <w:t>Πάσσαρης</w:t>
      </w:r>
      <w:proofErr w:type="spellEnd"/>
    </w:p>
    <w:p w:rsidR="009E0E3F" w:rsidRDefault="009E0E3F" w:rsidP="009E0E3F">
      <w:pPr>
        <w:spacing w:line="276" w:lineRule="auto"/>
        <w:rPr>
          <w:rFonts w:ascii="Arial" w:eastAsia="Arial" w:hAnsi="Arial" w:cs="Arial"/>
          <w:b/>
          <w:sz w:val="24"/>
          <w:szCs w:val="24"/>
          <w:lang w:val="el-GR"/>
        </w:rPr>
      </w:pPr>
      <w:r>
        <w:rPr>
          <w:rFonts w:ascii="Arial" w:eastAsia="Arial" w:hAnsi="Arial" w:cs="Arial"/>
          <w:b/>
          <w:sz w:val="24"/>
          <w:szCs w:val="24"/>
          <w:lang w:val="el-GR"/>
        </w:rPr>
        <w:t>Α.Μ : 111201100113</w:t>
      </w:r>
    </w:p>
    <w:p w:rsidR="00B23437" w:rsidRDefault="00B23437" w:rsidP="009E0E3F">
      <w:pPr>
        <w:spacing w:line="276" w:lineRule="auto"/>
        <w:rPr>
          <w:rFonts w:ascii="Arial" w:eastAsia="Arial" w:hAnsi="Arial" w:cs="Arial"/>
          <w:b/>
          <w:sz w:val="24"/>
          <w:szCs w:val="24"/>
          <w:lang w:val="el-GR"/>
        </w:rPr>
      </w:pPr>
    </w:p>
    <w:p w:rsidR="009E0E3F" w:rsidRDefault="009E0E3F" w:rsidP="009E0E3F">
      <w:pPr>
        <w:spacing w:line="276" w:lineRule="auto"/>
        <w:rPr>
          <w:rFonts w:ascii="Arial" w:eastAsia="Arial" w:hAnsi="Arial" w:cs="Arial"/>
          <w:b/>
          <w:sz w:val="24"/>
          <w:szCs w:val="24"/>
          <w:lang w:val="el-GR"/>
        </w:rPr>
      </w:pPr>
    </w:p>
    <w:p w:rsidR="009E0E3F" w:rsidRPr="00E81FA5" w:rsidRDefault="009E0E3F" w:rsidP="009E0E3F">
      <w:pPr>
        <w:spacing w:line="276" w:lineRule="auto"/>
        <w:rPr>
          <w:rFonts w:ascii="Arial" w:eastAsia="Arial" w:hAnsi="Arial" w:cs="Arial"/>
          <w:sz w:val="24"/>
          <w:szCs w:val="24"/>
          <w:lang w:val="el-GR"/>
        </w:rPr>
      </w:pPr>
      <w:r>
        <w:rPr>
          <w:rFonts w:ascii="Arial" w:eastAsia="Arial" w:hAnsi="Arial" w:cs="Arial"/>
          <w:sz w:val="24"/>
          <w:szCs w:val="24"/>
          <w:lang w:val="el-GR"/>
        </w:rPr>
        <w:t xml:space="preserve">Η άσκηση έχει υλοποιηθεί σύμφωνα με τις προδιαγραφές της </w:t>
      </w:r>
      <w:proofErr w:type="spellStart"/>
      <w:r>
        <w:rPr>
          <w:rFonts w:ascii="Arial" w:eastAsia="Arial" w:hAnsi="Arial" w:cs="Arial"/>
          <w:sz w:val="24"/>
          <w:szCs w:val="24"/>
        </w:rPr>
        <w:t>minijava</w:t>
      </w:r>
      <w:proofErr w:type="spellEnd"/>
      <w:r w:rsidRPr="009E0E3F">
        <w:rPr>
          <w:rFonts w:ascii="Arial" w:eastAsia="Arial" w:hAnsi="Arial" w:cs="Arial"/>
          <w:sz w:val="24"/>
          <w:szCs w:val="24"/>
          <w:lang w:val="el-GR"/>
        </w:rPr>
        <w:t xml:space="preserve"> .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Δεν </w:t>
      </w:r>
      <w:r w:rsidR="001F7AE4">
        <w:rPr>
          <w:rFonts w:ascii="Arial" w:eastAsia="Arial" w:hAnsi="Arial" w:cs="Arial"/>
          <w:sz w:val="24"/>
          <w:szCs w:val="24"/>
          <w:lang w:val="el-GR"/>
        </w:rPr>
        <w:t>έχει</w:t>
      </w:r>
      <w:r>
        <w:rPr>
          <w:rFonts w:ascii="Arial" w:eastAsia="Arial" w:hAnsi="Arial" w:cs="Arial"/>
          <w:sz w:val="24"/>
          <w:szCs w:val="24"/>
          <w:lang w:val="el-GR"/>
        </w:rPr>
        <w:t xml:space="preserve"> γίνει καμία αλλαγή στην γραμματική .</w:t>
      </w:r>
      <w:r w:rsidR="00E81FA5" w:rsidRPr="00E81FA5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 w:rsidR="00E81FA5">
        <w:rPr>
          <w:rFonts w:ascii="Arial" w:eastAsia="Arial" w:hAnsi="Arial" w:cs="Arial"/>
          <w:sz w:val="24"/>
          <w:szCs w:val="24"/>
          <w:lang w:val="el-GR"/>
        </w:rPr>
        <w:t xml:space="preserve"> Έχω στείλει ως συμπιεσμένο όλο τον φάκελο-</w:t>
      </w:r>
      <w:r w:rsidR="00E81FA5">
        <w:rPr>
          <w:rFonts w:ascii="Arial" w:eastAsia="Arial" w:hAnsi="Arial" w:cs="Arial"/>
          <w:sz w:val="24"/>
          <w:szCs w:val="24"/>
        </w:rPr>
        <w:t>project</w:t>
      </w:r>
      <w:r w:rsidR="00E81FA5" w:rsidRPr="00E81FA5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 w:rsidR="00E81FA5">
        <w:rPr>
          <w:rFonts w:ascii="Arial" w:eastAsia="Arial" w:hAnsi="Arial" w:cs="Arial"/>
          <w:sz w:val="24"/>
          <w:szCs w:val="24"/>
          <w:lang w:val="el-GR"/>
        </w:rPr>
        <w:t xml:space="preserve">του </w:t>
      </w:r>
      <w:r w:rsidR="00E81FA5">
        <w:rPr>
          <w:rFonts w:ascii="Arial" w:eastAsia="Arial" w:hAnsi="Arial" w:cs="Arial"/>
          <w:sz w:val="24"/>
          <w:szCs w:val="24"/>
        </w:rPr>
        <w:t>eclipse</w:t>
      </w:r>
      <w:r w:rsidR="00E81FA5">
        <w:rPr>
          <w:rFonts w:ascii="Arial" w:eastAsia="Arial" w:hAnsi="Arial" w:cs="Arial"/>
          <w:sz w:val="24"/>
          <w:szCs w:val="24"/>
          <w:lang w:val="el-GR"/>
        </w:rPr>
        <w:t xml:space="preserve">. Στο φάκελο </w:t>
      </w:r>
      <w:proofErr w:type="spellStart"/>
      <w:r w:rsidR="00E81FA5">
        <w:rPr>
          <w:rFonts w:ascii="Arial" w:eastAsia="Arial" w:hAnsi="Arial" w:cs="Arial"/>
          <w:b/>
          <w:sz w:val="24"/>
          <w:szCs w:val="24"/>
        </w:rPr>
        <w:t>src</w:t>
      </w:r>
      <w:proofErr w:type="spellEnd"/>
      <w:r w:rsidR="00E81FA5" w:rsidRPr="00E81FA5">
        <w:rPr>
          <w:rFonts w:ascii="Arial" w:eastAsia="Arial" w:hAnsi="Arial" w:cs="Arial"/>
          <w:b/>
          <w:sz w:val="24"/>
          <w:szCs w:val="24"/>
          <w:lang w:val="el-GR"/>
        </w:rPr>
        <w:t>/</w:t>
      </w:r>
      <w:r w:rsidR="00E81FA5">
        <w:rPr>
          <w:rFonts w:ascii="Arial" w:eastAsia="Arial" w:hAnsi="Arial" w:cs="Arial"/>
          <w:b/>
          <w:sz w:val="24"/>
          <w:szCs w:val="24"/>
        </w:rPr>
        <w:t>my</w:t>
      </w:r>
      <w:r w:rsidR="00E81FA5" w:rsidRPr="00E81FA5">
        <w:rPr>
          <w:rFonts w:ascii="Arial" w:eastAsia="Arial" w:hAnsi="Arial" w:cs="Arial"/>
          <w:b/>
          <w:sz w:val="24"/>
          <w:szCs w:val="24"/>
          <w:lang w:val="el-GR"/>
        </w:rPr>
        <w:t>_</w:t>
      </w:r>
      <w:proofErr w:type="spellStart"/>
      <w:r w:rsidR="00E81FA5">
        <w:rPr>
          <w:rFonts w:ascii="Arial" w:eastAsia="Arial" w:hAnsi="Arial" w:cs="Arial"/>
          <w:b/>
          <w:sz w:val="24"/>
          <w:szCs w:val="24"/>
        </w:rPr>
        <w:t>src</w:t>
      </w:r>
      <w:proofErr w:type="spellEnd"/>
      <w:r w:rsidR="00E81FA5" w:rsidRPr="00E81FA5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 w:rsidR="00E81FA5">
        <w:rPr>
          <w:rFonts w:ascii="Arial" w:eastAsia="Arial" w:hAnsi="Arial" w:cs="Arial"/>
          <w:sz w:val="24"/>
          <w:szCs w:val="24"/>
          <w:lang w:val="el-GR"/>
        </w:rPr>
        <w:t>βρίσκονται τα αρχεία που δημιούργησα εγώ.</w:t>
      </w:r>
    </w:p>
    <w:p w:rsidR="00B23437" w:rsidRPr="009E0E3F" w:rsidRDefault="00B23437" w:rsidP="009E0E3F">
      <w:pPr>
        <w:spacing w:line="276" w:lineRule="auto"/>
        <w:rPr>
          <w:rFonts w:ascii="Arial" w:eastAsia="Arial" w:hAnsi="Arial" w:cs="Arial"/>
          <w:sz w:val="24"/>
          <w:szCs w:val="24"/>
          <w:lang w:val="el-GR"/>
        </w:rPr>
      </w:pPr>
    </w:p>
    <w:p w:rsidR="009E0E3F" w:rsidRDefault="009E0E3F" w:rsidP="009E0E3F">
      <w:pPr>
        <w:spacing w:line="276" w:lineRule="auto"/>
        <w:rPr>
          <w:rFonts w:ascii="Arial" w:eastAsia="Arial" w:hAnsi="Arial" w:cs="Arial"/>
          <w:b/>
          <w:sz w:val="24"/>
          <w:szCs w:val="24"/>
          <w:lang w:val="el-GR"/>
        </w:rPr>
      </w:pPr>
      <w:bookmarkStart w:id="0" w:name="_GoBack"/>
      <w:bookmarkEnd w:id="0"/>
    </w:p>
    <w:p w:rsidR="009E0E3F" w:rsidRDefault="009E0E3F" w:rsidP="009E0E3F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  <w:b/>
          <w:sz w:val="24"/>
          <w:szCs w:val="24"/>
        </w:rPr>
      </w:pPr>
      <w:r w:rsidRPr="009E0E3F">
        <w:rPr>
          <w:rFonts w:ascii="Arial" w:eastAsia="Arial" w:hAnsi="Arial" w:cs="Arial"/>
          <w:b/>
          <w:sz w:val="24"/>
          <w:szCs w:val="24"/>
        </w:rPr>
        <w:t xml:space="preserve">Handle_main.java – </w:t>
      </w:r>
      <w:r w:rsidRPr="009E0E3F">
        <w:rPr>
          <w:rFonts w:ascii="Arial" w:eastAsia="Arial" w:hAnsi="Arial" w:cs="Arial"/>
          <w:b/>
          <w:sz w:val="24"/>
          <w:szCs w:val="24"/>
          <w:lang w:val="el-GR"/>
        </w:rPr>
        <w:t>Φάση</w:t>
      </w:r>
      <w:r w:rsidRPr="009E0E3F">
        <w:rPr>
          <w:rFonts w:ascii="Arial" w:eastAsia="Arial" w:hAnsi="Arial" w:cs="Arial"/>
          <w:b/>
          <w:sz w:val="24"/>
          <w:szCs w:val="24"/>
        </w:rPr>
        <w:t xml:space="preserve"> 1</w:t>
      </w:r>
      <w:r w:rsidRPr="009E0E3F">
        <w:rPr>
          <w:rFonts w:ascii="Arial" w:eastAsia="Arial" w:hAnsi="Arial" w:cs="Arial"/>
          <w:b/>
          <w:sz w:val="24"/>
          <w:szCs w:val="24"/>
          <w:vertAlign w:val="superscript"/>
          <w:lang w:val="el-GR"/>
        </w:rPr>
        <w:t>η</w:t>
      </w:r>
      <w:r w:rsidRPr="009E0E3F">
        <w:rPr>
          <w:rFonts w:ascii="Arial" w:eastAsia="Arial" w:hAnsi="Arial" w:cs="Arial"/>
          <w:b/>
          <w:sz w:val="24"/>
          <w:szCs w:val="24"/>
        </w:rPr>
        <w:t xml:space="preserve"> :</w:t>
      </w:r>
    </w:p>
    <w:p w:rsidR="009E0E3F" w:rsidRPr="0040365D" w:rsidRDefault="009E0E3F" w:rsidP="009E0E3F">
      <w:pPr>
        <w:spacing w:line="276" w:lineRule="auto"/>
        <w:ind w:left="360"/>
        <w:rPr>
          <w:rFonts w:ascii="Arial" w:eastAsia="Arial" w:hAnsi="Arial" w:cs="Arial"/>
          <w:sz w:val="24"/>
          <w:szCs w:val="24"/>
          <w:lang w:val="el-GR"/>
        </w:rPr>
      </w:pPr>
      <w:r>
        <w:rPr>
          <w:rFonts w:ascii="Arial" w:eastAsia="Arial" w:hAnsi="Arial" w:cs="Arial"/>
          <w:sz w:val="24"/>
          <w:szCs w:val="24"/>
          <w:lang w:val="el-GR"/>
        </w:rPr>
        <w:t xml:space="preserve">Κρατάω σε ένα </w:t>
      </w:r>
      <w:proofErr w:type="spellStart"/>
      <w:r>
        <w:rPr>
          <w:rFonts w:ascii="Arial" w:eastAsia="Arial" w:hAnsi="Arial" w:cs="Arial"/>
          <w:sz w:val="24"/>
          <w:szCs w:val="24"/>
        </w:rPr>
        <w:t>HashMap</w:t>
      </w:r>
      <w:proofErr w:type="spellEnd"/>
      <w:r w:rsidRPr="009E0E3F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τις μεταβλητές για την </w:t>
      </w:r>
      <w:r>
        <w:rPr>
          <w:rFonts w:ascii="Arial" w:eastAsia="Arial" w:hAnsi="Arial" w:cs="Arial"/>
          <w:sz w:val="24"/>
          <w:szCs w:val="24"/>
        </w:rPr>
        <w:t>main</w:t>
      </w:r>
      <w:r w:rsidRPr="009E0E3F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και σε ένα άλλο </w:t>
      </w:r>
      <w:proofErr w:type="spellStart"/>
      <w:r>
        <w:rPr>
          <w:rFonts w:ascii="Arial" w:eastAsia="Arial" w:hAnsi="Arial" w:cs="Arial"/>
          <w:sz w:val="24"/>
          <w:szCs w:val="24"/>
          <w:lang w:val="el-GR"/>
        </w:rPr>
        <w:t>HashMap</w:t>
      </w:r>
      <w:proofErr w:type="spellEnd"/>
      <w:r>
        <w:rPr>
          <w:rFonts w:ascii="Arial" w:eastAsia="Arial" w:hAnsi="Arial" w:cs="Arial"/>
          <w:sz w:val="24"/>
          <w:szCs w:val="24"/>
          <w:lang w:val="el-GR"/>
        </w:rPr>
        <w:t xml:space="preserve"> τ</w:t>
      </w:r>
      <w:r w:rsidR="0040365D">
        <w:rPr>
          <w:rFonts w:ascii="Arial" w:eastAsia="Arial" w:hAnsi="Arial" w:cs="Arial"/>
          <w:sz w:val="24"/>
          <w:szCs w:val="24"/>
          <w:lang w:val="el-GR"/>
        </w:rPr>
        <w:t xml:space="preserve">α ονόματα των κλάσεων και άμα κάνουν </w:t>
      </w:r>
      <w:r w:rsidR="0040365D">
        <w:rPr>
          <w:rFonts w:ascii="Arial" w:eastAsia="Arial" w:hAnsi="Arial" w:cs="Arial"/>
          <w:sz w:val="24"/>
          <w:szCs w:val="24"/>
        </w:rPr>
        <w:t>extend</w:t>
      </w:r>
      <w:r w:rsidR="0040365D" w:rsidRPr="0040365D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 w:rsidR="0040365D">
        <w:rPr>
          <w:rFonts w:ascii="Arial" w:eastAsia="Arial" w:hAnsi="Arial" w:cs="Arial"/>
          <w:sz w:val="24"/>
          <w:szCs w:val="24"/>
          <w:lang w:val="el-GR"/>
        </w:rPr>
        <w:t>κάποια κλάση ή όχι</w:t>
      </w:r>
    </w:p>
    <w:p w:rsidR="009E0E3F" w:rsidRDefault="009E0E3F" w:rsidP="009E0E3F">
      <w:pPr>
        <w:spacing w:line="276" w:lineRule="auto"/>
        <w:rPr>
          <w:rFonts w:ascii="Arial" w:eastAsia="Arial" w:hAnsi="Arial" w:cs="Arial"/>
          <w:b/>
          <w:sz w:val="24"/>
          <w:szCs w:val="24"/>
          <w:lang w:val="el-GR"/>
        </w:rPr>
      </w:pPr>
    </w:p>
    <w:p w:rsidR="00B23437" w:rsidRPr="009E0E3F" w:rsidRDefault="00B23437" w:rsidP="009E0E3F">
      <w:pPr>
        <w:spacing w:line="276" w:lineRule="auto"/>
        <w:rPr>
          <w:rFonts w:ascii="Arial" w:eastAsia="Arial" w:hAnsi="Arial" w:cs="Arial"/>
          <w:b/>
          <w:sz w:val="24"/>
          <w:szCs w:val="24"/>
          <w:lang w:val="el-GR"/>
        </w:rPr>
      </w:pPr>
    </w:p>
    <w:p w:rsidR="009E0E3F" w:rsidRPr="009E0E3F" w:rsidRDefault="009E0E3F" w:rsidP="009E0E3F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  <w:b/>
          <w:sz w:val="24"/>
          <w:szCs w:val="24"/>
        </w:rPr>
      </w:pPr>
      <w:r w:rsidRPr="009E0E3F">
        <w:rPr>
          <w:rFonts w:ascii="Arial" w:eastAsia="Arial" w:hAnsi="Arial" w:cs="Arial"/>
          <w:b/>
          <w:sz w:val="24"/>
          <w:szCs w:val="24"/>
        </w:rPr>
        <w:t xml:space="preserve">Inside_class.java – </w:t>
      </w:r>
      <w:r w:rsidRPr="009E0E3F">
        <w:rPr>
          <w:rFonts w:ascii="Arial" w:eastAsia="Arial" w:hAnsi="Arial" w:cs="Arial"/>
          <w:b/>
          <w:sz w:val="24"/>
          <w:szCs w:val="24"/>
          <w:lang w:val="el-GR"/>
        </w:rPr>
        <w:t>Φάση</w:t>
      </w:r>
      <w:r w:rsidRPr="009E0E3F">
        <w:rPr>
          <w:rFonts w:ascii="Arial" w:eastAsia="Arial" w:hAnsi="Arial" w:cs="Arial"/>
          <w:b/>
          <w:sz w:val="24"/>
          <w:szCs w:val="24"/>
        </w:rPr>
        <w:t xml:space="preserve"> 2</w:t>
      </w:r>
      <w:r w:rsidRPr="009E0E3F">
        <w:rPr>
          <w:rFonts w:ascii="Arial" w:eastAsia="Arial" w:hAnsi="Arial" w:cs="Arial"/>
          <w:b/>
          <w:sz w:val="24"/>
          <w:szCs w:val="24"/>
          <w:vertAlign w:val="superscript"/>
          <w:lang w:val="el-GR"/>
        </w:rPr>
        <w:t>η</w:t>
      </w:r>
      <w:r w:rsidRPr="009E0E3F">
        <w:rPr>
          <w:rFonts w:ascii="Arial" w:eastAsia="Arial" w:hAnsi="Arial" w:cs="Arial"/>
          <w:b/>
          <w:sz w:val="24"/>
          <w:szCs w:val="24"/>
        </w:rPr>
        <w:t xml:space="preserve"> :</w:t>
      </w:r>
    </w:p>
    <w:p w:rsidR="009E0E3F" w:rsidRDefault="0040365D" w:rsidP="0040365D">
      <w:pPr>
        <w:spacing w:line="276" w:lineRule="auto"/>
        <w:ind w:left="360"/>
        <w:rPr>
          <w:rFonts w:ascii="Arial" w:eastAsia="Arial" w:hAnsi="Arial" w:cs="Arial"/>
          <w:sz w:val="24"/>
          <w:szCs w:val="24"/>
          <w:lang w:val="el-GR"/>
        </w:rPr>
      </w:pPr>
      <w:r>
        <w:rPr>
          <w:rFonts w:ascii="Arial" w:eastAsia="Arial" w:hAnsi="Arial" w:cs="Arial"/>
          <w:sz w:val="24"/>
          <w:szCs w:val="24"/>
          <w:lang w:val="el-GR"/>
        </w:rPr>
        <w:t xml:space="preserve">Για κάθε κλάση κρατάω ένα </w:t>
      </w:r>
      <w:proofErr w:type="spellStart"/>
      <w:r>
        <w:rPr>
          <w:rFonts w:ascii="Arial" w:eastAsia="Arial" w:hAnsi="Arial" w:cs="Arial"/>
          <w:sz w:val="24"/>
          <w:szCs w:val="24"/>
        </w:rPr>
        <w:t>HashMap</w:t>
      </w:r>
      <w:proofErr w:type="spellEnd"/>
      <w:r w:rsidRPr="0040365D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που έχει ως </w:t>
      </w:r>
      <w:r>
        <w:rPr>
          <w:rFonts w:ascii="Arial" w:eastAsia="Arial" w:hAnsi="Arial" w:cs="Arial"/>
          <w:sz w:val="24"/>
          <w:szCs w:val="24"/>
        </w:rPr>
        <w:t>key</w:t>
      </w:r>
      <w:r w:rsidRPr="0040365D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το όνομα της μεταβλητής ή της μεθόδου που περιέχει και σαν </w:t>
      </w:r>
      <w:r>
        <w:rPr>
          <w:rFonts w:ascii="Arial" w:eastAsia="Arial" w:hAnsi="Arial" w:cs="Arial"/>
          <w:sz w:val="24"/>
          <w:szCs w:val="24"/>
        </w:rPr>
        <w:t>value</w:t>
      </w:r>
      <w:r w:rsidRPr="0040365D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έχει μία νέα κλάση την </w:t>
      </w:r>
      <w:r>
        <w:rPr>
          <w:rFonts w:ascii="Arial" w:eastAsia="Arial" w:hAnsi="Arial" w:cs="Arial"/>
          <w:sz w:val="24"/>
          <w:szCs w:val="24"/>
        </w:rPr>
        <w:t>Fun</w:t>
      </w:r>
      <w:r w:rsidRPr="0040365D">
        <w:rPr>
          <w:rFonts w:ascii="Arial" w:eastAsia="Arial" w:hAnsi="Arial" w:cs="Arial"/>
          <w:sz w:val="24"/>
          <w:szCs w:val="24"/>
          <w:lang w:val="el-GR"/>
        </w:rPr>
        <w:t>_</w:t>
      </w:r>
      <w:r>
        <w:rPr>
          <w:rFonts w:ascii="Arial" w:eastAsia="Arial" w:hAnsi="Arial" w:cs="Arial"/>
          <w:sz w:val="24"/>
          <w:szCs w:val="24"/>
        </w:rPr>
        <w:t>or</w:t>
      </w:r>
      <w:r w:rsidRPr="0040365D">
        <w:rPr>
          <w:rFonts w:ascii="Arial" w:eastAsia="Arial" w:hAnsi="Arial" w:cs="Arial"/>
          <w:sz w:val="24"/>
          <w:szCs w:val="24"/>
          <w:lang w:val="el-GR"/>
        </w:rPr>
        <w:t>_</w:t>
      </w:r>
      <w:proofErr w:type="spellStart"/>
      <w:r>
        <w:rPr>
          <w:rFonts w:ascii="Arial" w:eastAsia="Arial" w:hAnsi="Arial" w:cs="Arial"/>
          <w:sz w:val="24"/>
          <w:szCs w:val="24"/>
        </w:rPr>
        <w:t>Ident</w:t>
      </w:r>
      <w:proofErr w:type="spellEnd"/>
      <w:r w:rsidRPr="0040365D">
        <w:rPr>
          <w:rFonts w:ascii="Arial" w:eastAsia="Arial" w:hAnsi="Arial" w:cs="Arial"/>
          <w:sz w:val="24"/>
          <w:szCs w:val="24"/>
          <w:lang w:val="el-GR"/>
        </w:rPr>
        <w:t xml:space="preserve">.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Στην νέα αυτήν κλάση κρατάω διάφορες πληροφορίες όταν είναι μέθοδος όπως τα </w:t>
      </w:r>
      <w:r>
        <w:rPr>
          <w:rFonts w:ascii="Arial" w:eastAsia="Arial" w:hAnsi="Arial" w:cs="Arial"/>
          <w:sz w:val="24"/>
          <w:szCs w:val="24"/>
        </w:rPr>
        <w:t>arguments</w:t>
      </w:r>
      <w:r w:rsidRPr="0040365D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και τα </w:t>
      </w:r>
      <w:r>
        <w:rPr>
          <w:rFonts w:ascii="Arial" w:eastAsia="Arial" w:hAnsi="Arial" w:cs="Arial"/>
          <w:sz w:val="24"/>
          <w:szCs w:val="24"/>
        </w:rPr>
        <w:t>variables</w:t>
      </w:r>
      <w:r w:rsidRPr="0040365D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της μεθόδου. Επίσης έχω ένα μεγάλο </w:t>
      </w:r>
      <w:proofErr w:type="spellStart"/>
      <w:r>
        <w:rPr>
          <w:rFonts w:ascii="Arial" w:eastAsia="Arial" w:hAnsi="Arial" w:cs="Arial"/>
          <w:sz w:val="24"/>
          <w:szCs w:val="24"/>
        </w:rPr>
        <w:t>HashMap</w:t>
      </w:r>
      <w:proofErr w:type="spellEnd"/>
      <w:r w:rsidRPr="0040365D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Table</w:t>
      </w:r>
      <w:r w:rsidRPr="0040365D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το οποίο κρατάει σαν </w:t>
      </w:r>
      <w:r>
        <w:rPr>
          <w:rFonts w:ascii="Arial" w:eastAsia="Arial" w:hAnsi="Arial" w:cs="Arial"/>
          <w:sz w:val="24"/>
          <w:szCs w:val="24"/>
        </w:rPr>
        <w:t>key</w:t>
      </w:r>
      <w:r w:rsidRPr="0040365D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το όνομα της κλάσης και σαν </w:t>
      </w:r>
      <w:r>
        <w:rPr>
          <w:rFonts w:ascii="Arial" w:eastAsia="Arial" w:hAnsi="Arial" w:cs="Arial"/>
          <w:sz w:val="24"/>
          <w:szCs w:val="24"/>
        </w:rPr>
        <w:t>value</w:t>
      </w:r>
      <w:r w:rsidRPr="0040365D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ένα </w:t>
      </w:r>
      <w:proofErr w:type="spellStart"/>
      <w:r>
        <w:rPr>
          <w:rFonts w:ascii="Arial" w:eastAsia="Arial" w:hAnsi="Arial" w:cs="Arial"/>
          <w:sz w:val="24"/>
          <w:szCs w:val="24"/>
        </w:rPr>
        <w:t>HashMap</w:t>
      </w:r>
      <w:proofErr w:type="spellEnd"/>
      <w:r w:rsidRPr="0040365D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που περιέγραψα πιο πάνω. </w:t>
      </w:r>
    </w:p>
    <w:p w:rsidR="001F7AE4" w:rsidRDefault="001F7AE4" w:rsidP="0040365D">
      <w:pPr>
        <w:spacing w:line="276" w:lineRule="auto"/>
        <w:ind w:left="360"/>
        <w:rPr>
          <w:rFonts w:ascii="Arial" w:eastAsia="Arial" w:hAnsi="Arial" w:cs="Arial"/>
          <w:sz w:val="24"/>
          <w:szCs w:val="24"/>
          <w:lang w:val="el-GR"/>
        </w:rPr>
      </w:pPr>
    </w:p>
    <w:p w:rsidR="001F7AE4" w:rsidRPr="001F7AE4" w:rsidRDefault="001F7AE4" w:rsidP="0040365D">
      <w:pPr>
        <w:spacing w:line="276" w:lineRule="auto"/>
        <w:ind w:left="360"/>
        <w:rPr>
          <w:rFonts w:ascii="Arial" w:eastAsia="Arial" w:hAnsi="Arial" w:cs="Arial"/>
          <w:sz w:val="24"/>
          <w:szCs w:val="24"/>
          <w:lang w:val="el-GR"/>
        </w:rPr>
      </w:pPr>
      <w:r>
        <w:rPr>
          <w:rFonts w:ascii="Arial" w:eastAsia="Arial" w:hAnsi="Arial" w:cs="Arial"/>
          <w:sz w:val="24"/>
          <w:szCs w:val="24"/>
          <w:lang w:val="el-GR"/>
        </w:rPr>
        <w:t xml:space="preserve">Ελέγχω σε αυτό το βήμα για μία ίδια μέθοδο μίας κλάσης </w:t>
      </w:r>
      <w:r>
        <w:rPr>
          <w:rFonts w:ascii="Arial" w:eastAsia="Arial" w:hAnsi="Arial" w:cs="Arial"/>
          <w:sz w:val="24"/>
          <w:szCs w:val="24"/>
        </w:rPr>
        <w:t>extend</w:t>
      </w:r>
      <w:r w:rsidRPr="001F7AE4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αν </w:t>
      </w:r>
      <w:proofErr w:type="spellStart"/>
      <w:r>
        <w:rPr>
          <w:rFonts w:ascii="Arial" w:eastAsia="Arial" w:hAnsi="Arial" w:cs="Arial"/>
          <w:sz w:val="24"/>
          <w:szCs w:val="24"/>
          <w:lang w:val="el-GR"/>
        </w:rPr>
        <w:t>πληρεί</w:t>
      </w:r>
      <w:proofErr w:type="spellEnd"/>
      <w:r>
        <w:rPr>
          <w:rFonts w:ascii="Arial" w:eastAsia="Arial" w:hAnsi="Arial" w:cs="Arial"/>
          <w:sz w:val="24"/>
          <w:szCs w:val="24"/>
          <w:lang w:val="el-GR"/>
        </w:rPr>
        <w:t xml:space="preserve"> τις προδιαγραφές που αναφέρονται στην εκφώνηση μας. Επίσης αποθηκεύω όλα τα </w:t>
      </w:r>
      <w:r>
        <w:rPr>
          <w:rFonts w:ascii="Arial" w:eastAsia="Arial" w:hAnsi="Arial" w:cs="Arial"/>
          <w:sz w:val="24"/>
          <w:szCs w:val="24"/>
        </w:rPr>
        <w:t>arguments</w:t>
      </w:r>
      <w:r w:rsidRPr="001F7AE4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 xml:space="preserve">και τα </w:t>
      </w:r>
      <w:r>
        <w:rPr>
          <w:rFonts w:ascii="Arial" w:eastAsia="Arial" w:hAnsi="Arial" w:cs="Arial"/>
          <w:sz w:val="24"/>
          <w:szCs w:val="24"/>
        </w:rPr>
        <w:t>variables</w:t>
      </w:r>
      <w:r w:rsidRPr="001F7AE4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>
        <w:rPr>
          <w:rFonts w:ascii="Arial" w:eastAsia="Arial" w:hAnsi="Arial" w:cs="Arial"/>
          <w:sz w:val="24"/>
          <w:szCs w:val="24"/>
          <w:lang w:val="el-GR"/>
        </w:rPr>
        <w:t>μιας μεθόδου.</w:t>
      </w:r>
    </w:p>
    <w:p w:rsidR="009E0E3F" w:rsidRDefault="009E0E3F" w:rsidP="009E0E3F">
      <w:pPr>
        <w:spacing w:line="276" w:lineRule="auto"/>
        <w:rPr>
          <w:rFonts w:ascii="Arial" w:eastAsia="Arial" w:hAnsi="Arial" w:cs="Arial"/>
          <w:b/>
          <w:sz w:val="24"/>
          <w:szCs w:val="24"/>
          <w:lang w:val="el-GR"/>
        </w:rPr>
      </w:pPr>
    </w:p>
    <w:p w:rsidR="00B23437" w:rsidRPr="0040365D" w:rsidRDefault="00B23437" w:rsidP="009E0E3F">
      <w:pPr>
        <w:spacing w:line="276" w:lineRule="auto"/>
        <w:rPr>
          <w:rFonts w:ascii="Arial" w:eastAsia="Arial" w:hAnsi="Arial" w:cs="Arial"/>
          <w:b/>
          <w:sz w:val="24"/>
          <w:szCs w:val="24"/>
          <w:lang w:val="el-GR"/>
        </w:rPr>
      </w:pPr>
    </w:p>
    <w:p w:rsidR="009E0E3F" w:rsidRPr="009E0E3F" w:rsidRDefault="009E0E3F" w:rsidP="009E0E3F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  <w:b/>
          <w:sz w:val="24"/>
          <w:szCs w:val="24"/>
        </w:rPr>
      </w:pPr>
      <w:r w:rsidRPr="009E0E3F">
        <w:rPr>
          <w:rFonts w:ascii="Arial" w:eastAsia="Arial" w:hAnsi="Arial" w:cs="Arial"/>
          <w:b/>
          <w:sz w:val="24"/>
          <w:szCs w:val="24"/>
        </w:rPr>
        <w:t xml:space="preserve">Inside_methods.java – </w:t>
      </w:r>
      <w:r w:rsidRPr="009E0E3F">
        <w:rPr>
          <w:rFonts w:ascii="Arial" w:eastAsia="Arial" w:hAnsi="Arial" w:cs="Arial"/>
          <w:b/>
          <w:sz w:val="24"/>
          <w:szCs w:val="24"/>
          <w:lang w:val="el-GR"/>
        </w:rPr>
        <w:t>Φάση</w:t>
      </w:r>
      <w:r w:rsidRPr="009E0E3F">
        <w:rPr>
          <w:rFonts w:ascii="Arial" w:eastAsia="Arial" w:hAnsi="Arial" w:cs="Arial"/>
          <w:b/>
          <w:sz w:val="24"/>
          <w:szCs w:val="24"/>
        </w:rPr>
        <w:t xml:space="preserve"> 3</w:t>
      </w:r>
      <w:r w:rsidRPr="009E0E3F">
        <w:rPr>
          <w:rFonts w:ascii="Arial" w:eastAsia="Arial" w:hAnsi="Arial" w:cs="Arial"/>
          <w:b/>
          <w:sz w:val="24"/>
          <w:szCs w:val="24"/>
          <w:vertAlign w:val="superscript"/>
          <w:lang w:val="el-GR"/>
        </w:rPr>
        <w:t>η</w:t>
      </w:r>
      <w:r w:rsidRPr="009E0E3F">
        <w:rPr>
          <w:rFonts w:ascii="Arial" w:eastAsia="Arial" w:hAnsi="Arial" w:cs="Arial"/>
          <w:b/>
          <w:sz w:val="24"/>
          <w:szCs w:val="24"/>
        </w:rPr>
        <w:t xml:space="preserve"> :</w:t>
      </w:r>
    </w:p>
    <w:p w:rsidR="009E0E3F" w:rsidRPr="008912E6" w:rsidRDefault="001F7AE4" w:rsidP="001F7AE4">
      <w:pPr>
        <w:spacing w:line="276" w:lineRule="auto"/>
        <w:ind w:left="360"/>
        <w:rPr>
          <w:rFonts w:ascii="Arial" w:eastAsia="Arial" w:hAnsi="Arial" w:cs="Arial"/>
          <w:sz w:val="24"/>
          <w:szCs w:val="24"/>
          <w:lang w:val="el-GR"/>
        </w:rPr>
      </w:pPr>
      <w:r>
        <w:rPr>
          <w:rFonts w:ascii="Arial" w:eastAsia="Arial" w:hAnsi="Arial" w:cs="Arial"/>
          <w:sz w:val="24"/>
          <w:szCs w:val="24"/>
          <w:lang w:val="el-GR"/>
        </w:rPr>
        <w:t>Τσεκάρω αν οι μεταβλητές που χρησιμοποιεί μία μέθοδος</w:t>
      </w:r>
      <w:r w:rsidR="008912E6">
        <w:rPr>
          <w:rFonts w:ascii="Arial" w:eastAsia="Arial" w:hAnsi="Arial" w:cs="Arial"/>
          <w:sz w:val="24"/>
          <w:szCs w:val="24"/>
          <w:lang w:val="el-GR"/>
        </w:rPr>
        <w:t xml:space="preserve"> είναι δηλωμένες στο σώμα συνάρτησης, σαν </w:t>
      </w:r>
      <w:r w:rsidR="008912E6">
        <w:rPr>
          <w:rFonts w:ascii="Arial" w:eastAsia="Arial" w:hAnsi="Arial" w:cs="Arial"/>
          <w:sz w:val="24"/>
          <w:szCs w:val="24"/>
        </w:rPr>
        <w:t>argument</w:t>
      </w:r>
      <w:r w:rsidR="008912E6" w:rsidRPr="008912E6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 w:rsidR="008912E6">
        <w:rPr>
          <w:rFonts w:ascii="Arial" w:eastAsia="Arial" w:hAnsi="Arial" w:cs="Arial"/>
          <w:sz w:val="24"/>
          <w:szCs w:val="24"/>
          <w:lang w:val="el-GR"/>
        </w:rPr>
        <w:t xml:space="preserve">, στο σώμα κλάσης ή σε </w:t>
      </w:r>
      <w:r w:rsidR="008912E6">
        <w:rPr>
          <w:rFonts w:ascii="Arial" w:eastAsia="Arial" w:hAnsi="Arial" w:cs="Arial"/>
          <w:sz w:val="24"/>
          <w:szCs w:val="24"/>
        </w:rPr>
        <w:t>extend</w:t>
      </w:r>
      <w:r w:rsidR="008912E6" w:rsidRPr="008912E6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 w:rsidR="008912E6">
        <w:rPr>
          <w:rFonts w:ascii="Arial" w:eastAsia="Arial" w:hAnsi="Arial" w:cs="Arial"/>
          <w:sz w:val="24"/>
          <w:szCs w:val="24"/>
          <w:lang w:val="el-GR"/>
        </w:rPr>
        <w:t>κλάση</w:t>
      </w:r>
    </w:p>
    <w:p w:rsidR="009E0E3F" w:rsidRDefault="009E0E3F" w:rsidP="009E0E3F">
      <w:pPr>
        <w:spacing w:line="276" w:lineRule="auto"/>
        <w:rPr>
          <w:rFonts w:ascii="Arial" w:eastAsia="Arial" w:hAnsi="Arial" w:cs="Arial"/>
          <w:b/>
          <w:sz w:val="24"/>
          <w:szCs w:val="24"/>
          <w:lang w:val="el-GR"/>
        </w:rPr>
      </w:pPr>
    </w:p>
    <w:p w:rsidR="00B23437" w:rsidRPr="001F7AE4" w:rsidRDefault="00B23437" w:rsidP="009E0E3F">
      <w:pPr>
        <w:spacing w:line="276" w:lineRule="auto"/>
        <w:rPr>
          <w:rFonts w:ascii="Arial" w:eastAsia="Arial" w:hAnsi="Arial" w:cs="Arial"/>
          <w:b/>
          <w:sz w:val="24"/>
          <w:szCs w:val="24"/>
          <w:lang w:val="el-GR"/>
        </w:rPr>
      </w:pPr>
    </w:p>
    <w:p w:rsidR="009E0E3F" w:rsidRPr="009E0E3F" w:rsidRDefault="009E0E3F" w:rsidP="009E0E3F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  <w:b/>
          <w:sz w:val="24"/>
          <w:szCs w:val="24"/>
        </w:rPr>
      </w:pPr>
      <w:r w:rsidRPr="009E0E3F">
        <w:rPr>
          <w:rFonts w:ascii="Arial" w:eastAsia="Arial" w:hAnsi="Arial" w:cs="Arial"/>
          <w:b/>
          <w:sz w:val="24"/>
          <w:szCs w:val="24"/>
        </w:rPr>
        <w:t xml:space="preserve">Type_check.java – </w:t>
      </w:r>
      <w:r w:rsidRPr="009E0E3F">
        <w:rPr>
          <w:rFonts w:ascii="Arial" w:eastAsia="Arial" w:hAnsi="Arial" w:cs="Arial"/>
          <w:b/>
          <w:sz w:val="24"/>
          <w:szCs w:val="24"/>
          <w:lang w:val="el-GR"/>
        </w:rPr>
        <w:t>Φάση</w:t>
      </w:r>
      <w:r w:rsidRPr="009E0E3F">
        <w:rPr>
          <w:rFonts w:ascii="Arial" w:eastAsia="Arial" w:hAnsi="Arial" w:cs="Arial"/>
          <w:b/>
          <w:sz w:val="24"/>
          <w:szCs w:val="24"/>
        </w:rPr>
        <w:t xml:space="preserve"> 4</w:t>
      </w:r>
      <w:r w:rsidRPr="009E0E3F">
        <w:rPr>
          <w:rFonts w:ascii="Arial" w:eastAsia="Arial" w:hAnsi="Arial" w:cs="Arial"/>
          <w:b/>
          <w:sz w:val="24"/>
          <w:szCs w:val="24"/>
          <w:vertAlign w:val="superscript"/>
          <w:lang w:val="el-GR"/>
        </w:rPr>
        <w:t>η</w:t>
      </w:r>
      <w:r w:rsidRPr="009E0E3F">
        <w:rPr>
          <w:rFonts w:ascii="Arial" w:eastAsia="Arial" w:hAnsi="Arial" w:cs="Arial"/>
          <w:b/>
          <w:sz w:val="24"/>
          <w:szCs w:val="24"/>
        </w:rPr>
        <w:t xml:space="preserve"> :</w:t>
      </w:r>
    </w:p>
    <w:p w:rsidR="009E0E3F" w:rsidRPr="008912E6" w:rsidRDefault="008912E6" w:rsidP="008912E6">
      <w:pPr>
        <w:spacing w:line="276" w:lineRule="auto"/>
        <w:ind w:left="360"/>
        <w:rPr>
          <w:rFonts w:ascii="Arial" w:eastAsia="Arial" w:hAnsi="Arial" w:cs="Arial"/>
          <w:sz w:val="24"/>
          <w:szCs w:val="24"/>
          <w:lang w:val="el-GR"/>
        </w:rPr>
      </w:pPr>
      <w:r>
        <w:rPr>
          <w:rFonts w:ascii="Arial" w:eastAsia="Arial" w:hAnsi="Arial" w:cs="Arial"/>
          <w:sz w:val="24"/>
          <w:szCs w:val="24"/>
          <w:lang w:val="el-GR"/>
        </w:rPr>
        <w:t>Στο τελευταίο βήμα πραγματοποιώ όλους τους απαραίτητους ελέγχους σχετικά με τους τύπους των συναρτήσεων , μεταβλητών ,πράξεων ,ορισμάτων κ.λπ.</w:t>
      </w:r>
    </w:p>
    <w:p w:rsidR="009E0E3F" w:rsidRPr="008912E6" w:rsidRDefault="009E0E3F" w:rsidP="009E0E3F">
      <w:pPr>
        <w:spacing w:line="276" w:lineRule="auto"/>
        <w:rPr>
          <w:rFonts w:ascii="Arial" w:eastAsia="Arial" w:hAnsi="Arial" w:cs="Arial"/>
          <w:b/>
          <w:sz w:val="24"/>
          <w:szCs w:val="24"/>
          <w:lang w:val="el-GR"/>
        </w:rPr>
      </w:pPr>
    </w:p>
    <w:sectPr w:rsidR="009E0E3F" w:rsidRPr="008912E6" w:rsidSect="009E0E3F">
      <w:pgSz w:w="11920" w:h="16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37C95"/>
    <w:multiLevelType w:val="hybridMultilevel"/>
    <w:tmpl w:val="9724D1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71D38"/>
    <w:multiLevelType w:val="multilevel"/>
    <w:tmpl w:val="32929D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109A"/>
    <w:rsid w:val="001F7AE4"/>
    <w:rsid w:val="0040365D"/>
    <w:rsid w:val="007621D0"/>
    <w:rsid w:val="008912E6"/>
    <w:rsid w:val="009E0E3F"/>
    <w:rsid w:val="00B23437"/>
    <w:rsid w:val="00DF109A"/>
    <w:rsid w:val="00E81FA5"/>
    <w:rsid w:val="00F9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11C90-C25B-4DA1-A7B4-B8297E02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E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239</Words>
  <Characters>1226</Characters>
  <Application>Microsoft Office Word</Application>
  <DocSecurity>0</DocSecurity>
  <Lines>39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marios passaris</cp:lastModifiedBy>
  <cp:revision>8</cp:revision>
  <cp:lastPrinted>2015-04-06T20:13:00Z</cp:lastPrinted>
  <dcterms:created xsi:type="dcterms:W3CDTF">2015-04-06T19:26:00Z</dcterms:created>
  <dcterms:modified xsi:type="dcterms:W3CDTF">2015-04-06T20:13:00Z</dcterms:modified>
</cp:coreProperties>
</file>